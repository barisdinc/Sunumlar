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108" w:type="dxa"/>
        <w:tblLayout w:type="fixed"/>
        <w:tblLook w:val="0000"/>
      </w:tblPr>
      <w:tblGrid>
        <w:gridCol w:w="2790"/>
        <w:gridCol w:w="8460"/>
      </w:tblGrid>
      <w:tr w:rsidR="00FF70A3" w:rsidRPr="006F0A77" w:rsidTr="00D868A3">
        <w:trPr>
          <w:trHeight w:val="36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8080"/>
            <w:vAlign w:val="center"/>
          </w:tcPr>
          <w:p w:rsidR="00FF70A3" w:rsidRPr="006F0A77" w:rsidRDefault="00FF70A3" w:rsidP="00AC1B9E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  <w:t>Konu /Subject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F70A3" w:rsidRPr="006F0A77" w:rsidRDefault="00FF70A3" w:rsidP="00F802C8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FF70A3" w:rsidRPr="006F0A77" w:rsidTr="00D868A3">
        <w:trPr>
          <w:trHeight w:val="342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8080"/>
            <w:vAlign w:val="center"/>
          </w:tcPr>
          <w:p w:rsidR="00FF70A3" w:rsidRPr="006F0A77" w:rsidRDefault="00FF70A3" w:rsidP="00AC1B9E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  <w:t>Tarih-Saat / Date-Time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F70A3" w:rsidRPr="006F0A77" w:rsidRDefault="00F802C8" w:rsidP="00F802C8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__</w:t>
            </w:r>
            <w:r w:rsidR="00D868A3"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.</w:t>
            </w: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_____</w:t>
            </w:r>
            <w:r w:rsidR="00D868A3"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.</w:t>
            </w: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____</w:t>
            </w:r>
            <w:r w:rsidR="00D868A3"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__</w:t>
            </w:r>
            <w:r w:rsidR="00D868A3"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:</w:t>
            </w: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__</w:t>
            </w:r>
            <w:r w:rsidR="00D868A3"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UTC</w:t>
            </w:r>
          </w:p>
        </w:tc>
      </w:tr>
      <w:tr w:rsidR="00FF70A3" w:rsidRPr="006F0A77" w:rsidTr="00D868A3">
        <w:trPr>
          <w:trHeight w:val="342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8080"/>
            <w:vAlign w:val="center"/>
          </w:tcPr>
          <w:p w:rsidR="00FF70A3" w:rsidRPr="006F0A77" w:rsidRDefault="00D868A3" w:rsidP="00AC1B9E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  <w:t xml:space="preserve">Yer / </w:t>
            </w:r>
            <w:r w:rsidR="00FF70A3" w:rsidRPr="006F0A77"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F70A3" w:rsidRPr="006F0A77" w:rsidRDefault="00FF70A3" w:rsidP="00AC1B9E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D868A3" w:rsidRPr="006F0A77" w:rsidTr="00D868A3">
        <w:trPr>
          <w:trHeight w:val="342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8080"/>
            <w:vAlign w:val="center"/>
          </w:tcPr>
          <w:p w:rsidR="00D868A3" w:rsidRPr="006F0A77" w:rsidRDefault="00D868A3" w:rsidP="00AC1B9E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/>
                <w:bCs/>
                <w:color w:val="FFFFFF"/>
                <w:sz w:val="20"/>
                <w:szCs w:val="20"/>
                <w:lang w:eastAsia="ar-SA"/>
              </w:rPr>
              <w:t>Katılımcılar / Attendees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02DDD" w:rsidRPr="006F0A77" w:rsidRDefault="00102DDD" w:rsidP="00AC1B9E">
            <w:pPr>
              <w:keepNext/>
              <w:keepLines/>
              <w:suppressAutoHyphens w:val="0"/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</w:tbl>
    <w:p w:rsidR="00791C64" w:rsidRPr="006F0A77" w:rsidRDefault="00791C64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Arial" w:hAnsi="Arial" w:cs="Arial"/>
        </w:rPr>
      </w:pPr>
    </w:p>
    <w:tbl>
      <w:tblPr>
        <w:tblW w:w="11250" w:type="dxa"/>
        <w:tblInd w:w="108" w:type="dxa"/>
        <w:tblLayout w:type="fixed"/>
        <w:tblLook w:val="0000"/>
      </w:tblPr>
      <w:tblGrid>
        <w:gridCol w:w="661"/>
        <w:gridCol w:w="10589"/>
      </w:tblGrid>
      <w:tr w:rsidR="00821537" w:rsidRPr="006F0A77" w:rsidTr="00BB2408">
        <w:trPr>
          <w:cantSplit/>
          <w:trHeight w:val="413"/>
          <w:tblHeader/>
        </w:trPr>
        <w:tc>
          <w:tcPr>
            <w:tcW w:w="1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3366"/>
            <w:vAlign w:val="center"/>
          </w:tcPr>
          <w:p w:rsidR="00821537" w:rsidRPr="006F0A77" w:rsidRDefault="00344017" w:rsidP="00AC1B9E">
            <w:pPr>
              <w:pStyle w:val="Heading3"/>
              <w:keepLines/>
              <w:suppressAutoHyphens w:val="0"/>
              <w:snapToGrid w:val="0"/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 xml:space="preserve">Görüşülen Konular / </w:t>
            </w:r>
            <w:r w:rsidR="00791C64"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>Topics</w:t>
            </w:r>
            <w:r w:rsidR="00821537"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 xml:space="preserve"> Discussed</w:t>
            </w:r>
          </w:p>
        </w:tc>
      </w:tr>
      <w:tr w:rsidR="00791C64" w:rsidRPr="006F0A77" w:rsidTr="00BB2408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91C64" w:rsidRPr="006F0A77" w:rsidRDefault="0034401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91C64" w:rsidRPr="006F0A77" w:rsidRDefault="00791C64" w:rsidP="00F802C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344017" w:rsidRPr="006F0A77" w:rsidTr="00BB2408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44017" w:rsidRPr="006F0A77" w:rsidRDefault="0034401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44017" w:rsidRPr="006F0A77" w:rsidRDefault="00344017" w:rsidP="00F802C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F802C8" w:rsidRPr="006F0A77" w:rsidTr="00BB2408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802C8" w:rsidRPr="006F0A77" w:rsidRDefault="00F802C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802C8" w:rsidRPr="006F0A77" w:rsidRDefault="00F802C8" w:rsidP="00F802C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F802C8" w:rsidRPr="006F0A77" w:rsidTr="00BB2408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802C8" w:rsidRPr="006F0A77" w:rsidRDefault="00F802C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802C8" w:rsidRPr="006F0A77" w:rsidRDefault="00F802C8" w:rsidP="00F802C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F802C8" w:rsidRPr="006F0A77" w:rsidTr="00BB2408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802C8" w:rsidRPr="006F0A77" w:rsidRDefault="00F802C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802C8" w:rsidRPr="006F0A77" w:rsidRDefault="00F802C8" w:rsidP="00F802C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p w:rsidR="0050515F" w:rsidRPr="006F0A77" w:rsidRDefault="0050515F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tbl>
      <w:tblPr>
        <w:tblW w:w="11250" w:type="dxa"/>
        <w:tblInd w:w="108" w:type="dxa"/>
        <w:tblLayout w:type="fixed"/>
        <w:tblLook w:val="0000"/>
      </w:tblPr>
      <w:tblGrid>
        <w:gridCol w:w="661"/>
        <w:gridCol w:w="10589"/>
      </w:tblGrid>
      <w:tr w:rsidR="00332F98" w:rsidRPr="006F0A77" w:rsidTr="007D436D">
        <w:trPr>
          <w:cantSplit/>
          <w:trHeight w:val="413"/>
          <w:tblHeader/>
        </w:trPr>
        <w:tc>
          <w:tcPr>
            <w:tcW w:w="1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3366"/>
            <w:vAlign w:val="center"/>
          </w:tcPr>
          <w:p w:rsidR="00332F98" w:rsidRPr="006F0A77" w:rsidRDefault="00332F98" w:rsidP="007D436D">
            <w:pPr>
              <w:pStyle w:val="Heading3"/>
              <w:keepLines/>
              <w:suppressAutoHyphens w:val="0"/>
              <w:snapToGrid w:val="0"/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>Alınan Kararlar / Decisions</w:t>
            </w:r>
          </w:p>
        </w:tc>
      </w:tr>
      <w:tr w:rsidR="00332F98" w:rsidRPr="006F0A77" w:rsidTr="007D436D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2F98" w:rsidRPr="006F0A77" w:rsidRDefault="00332F98" w:rsidP="007D436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2F98" w:rsidRPr="00796A64" w:rsidRDefault="00332F98" w:rsidP="00332F98">
            <w:pPr>
              <w:rPr>
                <w:rFonts w:ascii="Arial" w:hAnsi="Arial" w:cs="Arial"/>
              </w:rPr>
            </w:pPr>
          </w:p>
        </w:tc>
      </w:tr>
      <w:tr w:rsidR="00332F98" w:rsidRPr="006F0A77" w:rsidTr="007D436D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2F98" w:rsidRPr="006F0A77" w:rsidRDefault="00332F98" w:rsidP="007D436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32F98" w:rsidRPr="00796A64" w:rsidRDefault="00332F98" w:rsidP="007D436D">
            <w:pPr>
              <w:rPr>
                <w:rFonts w:ascii="Arial" w:hAnsi="Arial" w:cs="Arial"/>
              </w:rPr>
            </w:pPr>
          </w:p>
        </w:tc>
      </w:tr>
      <w:tr w:rsidR="00796A64" w:rsidRPr="006F0A77" w:rsidTr="007D436D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96A64" w:rsidRPr="006F0A77" w:rsidRDefault="00796A64" w:rsidP="007D436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96A64" w:rsidRDefault="00796A64" w:rsidP="007D436D">
            <w:pPr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1C2339" w:rsidRPr="006F0A77" w:rsidTr="007D436D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C2339" w:rsidRDefault="001C2339" w:rsidP="007D436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C2339" w:rsidRDefault="001C2339" w:rsidP="007D436D">
            <w:pPr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1C2339" w:rsidRPr="006F0A77" w:rsidTr="007D436D">
        <w:trPr>
          <w:cantSplit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C2339" w:rsidRDefault="001C2339" w:rsidP="007D436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10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C2339" w:rsidRDefault="001C2339" w:rsidP="007D436D">
            <w:pPr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</w:tbl>
    <w:p w:rsidR="0050515F" w:rsidRPr="006F0A77" w:rsidRDefault="0050515F" w:rsidP="00B70FA4">
      <w:pPr>
        <w:keepNext/>
        <w:keepLines/>
        <w:suppressAutoHyphens w:val="0"/>
        <w:rPr>
          <w:rFonts w:ascii="Arial" w:hAnsi="Arial" w:cs="Arial"/>
        </w:rPr>
      </w:pPr>
    </w:p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eastAsia="PMingLiU" w:hAnsi="Arial" w:cs="Arial"/>
          <w:iCs/>
          <w:sz w:val="20"/>
          <w:szCs w:val="20"/>
          <w:lang w:eastAsia="ar-SA"/>
        </w:rPr>
      </w:pPr>
    </w:p>
    <w:tbl>
      <w:tblPr>
        <w:tblW w:w="11250" w:type="dxa"/>
        <w:tblInd w:w="108" w:type="dxa"/>
        <w:tblLayout w:type="fixed"/>
        <w:tblLook w:val="0000"/>
      </w:tblPr>
      <w:tblGrid>
        <w:gridCol w:w="630"/>
        <w:gridCol w:w="5580"/>
        <w:gridCol w:w="3420"/>
        <w:gridCol w:w="1620"/>
      </w:tblGrid>
      <w:tr w:rsidR="00821537" w:rsidRPr="006F0A77" w:rsidTr="00344017">
        <w:trPr>
          <w:cantSplit/>
          <w:trHeight w:val="467"/>
          <w:tblHeader/>
        </w:trPr>
        <w:tc>
          <w:tcPr>
            <w:tcW w:w="1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Pr="006F0A77" w:rsidRDefault="00344017" w:rsidP="00AC1B9E">
            <w:pPr>
              <w:pStyle w:val="Heading3"/>
              <w:keepLines/>
              <w:suppressAutoHyphens w:val="0"/>
              <w:snapToGrid w:val="0"/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 xml:space="preserve">İşlem Maddeleri / </w:t>
            </w:r>
            <w:r w:rsidR="00821537"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 xml:space="preserve">Action </w:t>
            </w:r>
            <w:r w:rsidR="00791C64" w:rsidRPr="006F0A77">
              <w:rPr>
                <w:rFonts w:ascii="Arial" w:eastAsia="PMingLiU" w:hAnsi="Arial" w:cs="Arial"/>
                <w:color w:val="FFFFFF"/>
                <w:sz w:val="20"/>
                <w:szCs w:val="20"/>
                <w:lang w:eastAsia="ar-SA"/>
              </w:rPr>
              <w:t>Items</w:t>
            </w:r>
          </w:p>
        </w:tc>
      </w:tr>
      <w:tr w:rsidR="00821537" w:rsidRPr="006F0A77" w:rsidTr="00344017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Pr="006F0A77" w:rsidRDefault="0034401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sz w:val="20"/>
                <w:szCs w:val="20"/>
                <w:lang w:eastAsia="ar-SA"/>
              </w:rPr>
              <w:t>Konu / Topic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Pr="006F0A77" w:rsidRDefault="0034401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 xml:space="preserve">Sorumlu / </w:t>
            </w:r>
            <w:r w:rsidR="00821537" w:rsidRPr="006F0A77"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Pr="006F0A77" w:rsidRDefault="00344017" w:rsidP="00344017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 xml:space="preserve">Tarih / </w:t>
            </w:r>
            <w:r w:rsidR="00821537" w:rsidRPr="006F0A77"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Date</w:t>
            </w:r>
          </w:p>
        </w:tc>
      </w:tr>
      <w:tr w:rsidR="00821537" w:rsidRPr="006F0A77" w:rsidTr="0034401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Pr="006F0A77" w:rsidRDefault="00821537" w:rsidP="0050515F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821537" w:rsidRPr="006F0A77" w:rsidTr="0034401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821537" w:rsidRPr="006F0A77" w:rsidTr="0034401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1358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821537" w:rsidRPr="006F0A77" w:rsidTr="0034401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821537" w:rsidRPr="006F0A77" w:rsidTr="0034401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 w:rsidRPr="006F0A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Pr="006F0A7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p w:rsidR="00821537" w:rsidRPr="006F0A77" w:rsidRDefault="00821537" w:rsidP="00AC1B9E">
      <w:pPr>
        <w:keepNext/>
        <w:keepLines/>
        <w:suppressAutoHyphens w:val="0"/>
        <w:jc w:val="center"/>
        <w:rPr>
          <w:rFonts w:ascii="Arial" w:hAnsi="Arial" w:cs="Arial"/>
        </w:rPr>
      </w:pPr>
    </w:p>
    <w:sectPr w:rsidR="00821537" w:rsidRPr="006F0A77" w:rsidSect="00A44D34">
      <w:headerReference w:type="default" r:id="rId8"/>
      <w:footerReference w:type="default" r:id="rId9"/>
      <w:footnotePr>
        <w:pos w:val="beneathText"/>
      </w:footnotePr>
      <w:pgSz w:w="11909" w:h="16834" w:code="9"/>
      <w:pgMar w:top="0" w:right="0" w:bottom="0" w:left="432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C9D" w:rsidRDefault="00DE0C9D" w:rsidP="00821537">
      <w:r>
        <w:separator/>
      </w:r>
    </w:p>
  </w:endnote>
  <w:endnote w:type="continuationSeparator" w:id="1">
    <w:p w:rsidR="00DE0C9D" w:rsidRDefault="00DE0C9D" w:rsidP="00821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148"/>
      <w:gridCol w:w="6390"/>
    </w:tblGrid>
    <w:tr w:rsidR="005D2400" w:rsidTr="00A44D34">
      <w:tc>
        <w:tcPr>
          <w:tcW w:w="5148" w:type="dxa"/>
        </w:tcPr>
        <w:p w:rsidR="00A44D34" w:rsidRDefault="00A44D34" w:rsidP="00A44D34">
          <w:pPr>
            <w:pStyle w:val="Footer"/>
            <w:tabs>
              <w:tab w:val="clear" w:pos="9972"/>
              <w:tab w:val="right" w:pos="10080"/>
            </w:tabs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TAM-MOM-01 / TAMSAT TOPLANTI NOTLARI FORMU</w:t>
          </w:r>
        </w:p>
        <w:p w:rsidR="005D2400" w:rsidRDefault="005D2400" w:rsidP="00AC1B9E">
          <w:pPr>
            <w:pStyle w:val="Footer"/>
            <w:tabs>
              <w:tab w:val="clear" w:pos="9972"/>
              <w:tab w:val="right" w:pos="10080"/>
            </w:tabs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6390" w:type="dxa"/>
        </w:tcPr>
        <w:p w:rsidR="005D2400" w:rsidRDefault="00A44D34" w:rsidP="00A44D34">
          <w:pPr>
            <w:pStyle w:val="Footer"/>
            <w:tabs>
              <w:tab w:val="clear" w:pos="9972"/>
              <w:tab w:val="right" w:pos="10080"/>
            </w:tabs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Sayfa :</w:t>
          </w:r>
          <w:r w:rsidR="001C2226" w:rsidRPr="00A44D34">
            <w:rPr>
              <w:rFonts w:ascii="Tahoma" w:hAnsi="Tahoma" w:cs="Tahoma"/>
              <w:sz w:val="16"/>
              <w:szCs w:val="16"/>
            </w:rPr>
            <w:fldChar w:fldCharType="begin"/>
          </w:r>
          <w:r w:rsidRPr="00A44D34">
            <w:rPr>
              <w:rFonts w:ascii="Tahoma" w:hAnsi="Tahoma" w:cs="Tahoma"/>
              <w:sz w:val="16"/>
              <w:szCs w:val="16"/>
            </w:rPr>
            <w:instrText xml:space="preserve"> PAGE   \* MERGEFORMAT </w:instrText>
          </w:r>
          <w:r w:rsidR="001C2226" w:rsidRPr="00A44D34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802C8">
            <w:rPr>
              <w:rFonts w:ascii="Tahoma" w:hAnsi="Tahoma" w:cs="Tahoma"/>
              <w:noProof/>
              <w:sz w:val="16"/>
              <w:szCs w:val="16"/>
            </w:rPr>
            <w:t>1</w:t>
          </w:r>
          <w:r w:rsidR="001C2226" w:rsidRPr="00A44D34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>/</w:t>
          </w:r>
          <w:fldSimple w:instr=" NUMPAGES  \* Arabic  \* MERGEFORMAT ">
            <w:r w:rsidR="00F802C8" w:rsidRPr="00F802C8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fldSimple>
          <w:r>
            <w:rPr>
              <w:rFonts w:ascii="Tahoma" w:hAnsi="Tahoma" w:cs="Tahoma"/>
              <w:sz w:val="16"/>
              <w:szCs w:val="16"/>
            </w:rPr>
            <w:t xml:space="preserve"> </w:t>
          </w:r>
        </w:p>
      </w:tc>
    </w:tr>
  </w:tbl>
  <w:p w:rsidR="00821537" w:rsidRDefault="00821537" w:rsidP="00A44D34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C9D" w:rsidRDefault="00DE0C9D" w:rsidP="00821537">
      <w:r>
        <w:separator/>
      </w:r>
    </w:p>
  </w:footnote>
  <w:footnote w:type="continuationSeparator" w:id="1">
    <w:p w:rsidR="00DE0C9D" w:rsidRDefault="00DE0C9D" w:rsidP="008215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50" w:type="dxa"/>
      <w:tblInd w:w="108" w:type="dxa"/>
      <w:tblLayout w:type="fixed"/>
      <w:tblLook w:val="0000"/>
    </w:tblPr>
    <w:tblGrid>
      <w:gridCol w:w="1302"/>
      <w:gridCol w:w="9948"/>
    </w:tblGrid>
    <w:tr w:rsidR="006D7426" w:rsidTr="00096C3D">
      <w:trPr>
        <w:trHeight w:val="970"/>
      </w:trPr>
      <w:tc>
        <w:tcPr>
          <w:tcW w:w="1302" w:type="dxa"/>
          <w:tcBorders>
            <w:right w:val="single" w:sz="4" w:space="0" w:color="auto"/>
          </w:tcBorders>
        </w:tcPr>
        <w:p w:rsidR="006D7426" w:rsidRPr="006D7426" w:rsidRDefault="006D7426" w:rsidP="006D7426">
          <w:pPr>
            <w:rPr>
              <w:rFonts w:ascii="Arial" w:hAnsi="Arial"/>
              <w:sz w:val="28"/>
              <w:lang w:val="tr-TR"/>
            </w:rPr>
          </w:pPr>
          <w:r w:rsidRPr="006D7426">
            <w:rPr>
              <w:rFonts w:ascii="Arial" w:hAnsi="Arial"/>
              <w:noProof/>
              <w:sz w:val="28"/>
              <w:lang w:eastAsia="en-US"/>
            </w:rPr>
            <w:drawing>
              <wp:inline distT="0" distB="0" distL="0" distR="0">
                <wp:extent cx="638175" cy="659448"/>
                <wp:effectExtent l="19050" t="0" r="9525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594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D7426" w:rsidRDefault="006D7426" w:rsidP="006D7426">
          <w:pPr>
            <w:pStyle w:val="BodyText"/>
            <w:jc w:val="center"/>
            <w:rPr>
              <w:rFonts w:ascii="Arial Black" w:hAnsi="Arial Black"/>
              <w:lang w:val="tr-TR"/>
            </w:rPr>
          </w:pPr>
          <w:r w:rsidRPr="006D7426">
            <w:rPr>
              <w:rFonts w:ascii="Arial Black" w:hAnsi="Arial Black"/>
              <w:lang w:val="tr-TR"/>
            </w:rPr>
            <w:t>TOPLANTI NOTLARI</w:t>
          </w:r>
        </w:p>
        <w:p w:rsidR="00791C64" w:rsidRPr="006D7426" w:rsidRDefault="00791C64" w:rsidP="006D7426">
          <w:pPr>
            <w:pStyle w:val="BodyText"/>
            <w:jc w:val="center"/>
            <w:rPr>
              <w:rFonts w:ascii="Arial Black" w:hAnsi="Arial Black"/>
              <w:lang w:val="tr-TR"/>
            </w:rPr>
          </w:pPr>
          <w:r>
            <w:rPr>
              <w:rFonts w:ascii="Arial Black" w:hAnsi="Arial Black"/>
              <w:lang w:val="tr-TR"/>
            </w:rPr>
            <w:t>Minutes of Meeting</w:t>
          </w:r>
        </w:p>
      </w:tc>
    </w:tr>
  </w:tbl>
  <w:p w:rsidR="006D7426" w:rsidRDefault="006D7426" w:rsidP="006D74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657784C"/>
    <w:multiLevelType w:val="hybridMultilevel"/>
    <w:tmpl w:val="7952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56287D"/>
    <w:multiLevelType w:val="hybridMultilevel"/>
    <w:tmpl w:val="F5B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E049A"/>
    <w:multiLevelType w:val="hybridMultilevel"/>
    <w:tmpl w:val="4D5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369D1"/>
    <w:multiLevelType w:val="hybridMultilevel"/>
    <w:tmpl w:val="6C9E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91DCD"/>
    <w:multiLevelType w:val="hybridMultilevel"/>
    <w:tmpl w:val="13D0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E17A1"/>
    <w:multiLevelType w:val="hybridMultilevel"/>
    <w:tmpl w:val="539E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07830"/>
    <w:multiLevelType w:val="hybridMultilevel"/>
    <w:tmpl w:val="2466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457F2"/>
    <w:multiLevelType w:val="hybridMultilevel"/>
    <w:tmpl w:val="5348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708EA"/>
    <w:multiLevelType w:val="hybridMultilevel"/>
    <w:tmpl w:val="536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12"/>
  </w:num>
  <w:num w:numId="12">
    <w:abstractNumId w:val="14"/>
  </w:num>
  <w:num w:numId="13">
    <w:abstractNumId w:val="13"/>
  </w:num>
  <w:num w:numId="14">
    <w:abstractNumId w:val="15"/>
  </w:num>
  <w:num w:numId="15">
    <w:abstractNumId w:val="10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ctiveWritingStyle w:appName="MSWord" w:lang="en-US" w:vendorID="64" w:dllVersion="131078" w:nlCheck="1" w:checkStyle="1"/>
  <w:attachedTemplate r:id="rId1"/>
  <w:stylePaneFormatFilter w:val="3F01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12290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791C64"/>
    <w:rsid w:val="00096C3D"/>
    <w:rsid w:val="00102DDD"/>
    <w:rsid w:val="001421FE"/>
    <w:rsid w:val="001A267E"/>
    <w:rsid w:val="001A5376"/>
    <w:rsid w:val="001C2226"/>
    <w:rsid w:val="001C2339"/>
    <w:rsid w:val="002818A5"/>
    <w:rsid w:val="002D3802"/>
    <w:rsid w:val="002D4F96"/>
    <w:rsid w:val="002E0C76"/>
    <w:rsid w:val="00332F98"/>
    <w:rsid w:val="00344017"/>
    <w:rsid w:val="0038283B"/>
    <w:rsid w:val="003923AF"/>
    <w:rsid w:val="00436297"/>
    <w:rsid w:val="004428D4"/>
    <w:rsid w:val="0050515F"/>
    <w:rsid w:val="005051EC"/>
    <w:rsid w:val="005119EC"/>
    <w:rsid w:val="00522FDC"/>
    <w:rsid w:val="005D2400"/>
    <w:rsid w:val="005E789C"/>
    <w:rsid w:val="00613020"/>
    <w:rsid w:val="006D7426"/>
    <w:rsid w:val="006F0A77"/>
    <w:rsid w:val="00791C64"/>
    <w:rsid w:val="00796A64"/>
    <w:rsid w:val="007A388A"/>
    <w:rsid w:val="00821537"/>
    <w:rsid w:val="009F1EEF"/>
    <w:rsid w:val="00A13583"/>
    <w:rsid w:val="00A14666"/>
    <w:rsid w:val="00A44D34"/>
    <w:rsid w:val="00AC1B9E"/>
    <w:rsid w:val="00AD1622"/>
    <w:rsid w:val="00B70FA4"/>
    <w:rsid w:val="00BB2408"/>
    <w:rsid w:val="00BF3AD5"/>
    <w:rsid w:val="00CF00FC"/>
    <w:rsid w:val="00D868A3"/>
    <w:rsid w:val="00DE0C9D"/>
    <w:rsid w:val="00F44FFB"/>
    <w:rsid w:val="00F802C8"/>
    <w:rsid w:val="00F86F27"/>
    <w:rsid w:val="00FE4BD9"/>
    <w:rsid w:val="00FF70A3"/>
    <w:rsid w:val="00FF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sid w:val="006D742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742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6D7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7426"/>
    <w:rPr>
      <w:rFonts w:ascii="Tahoma" w:eastAsia="Arial Unicode MS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6D74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6D7426"/>
    <w:rPr>
      <w:rFonts w:eastAsia="Arial Unicode MS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6D7426"/>
    <w:rPr>
      <w:rFonts w:eastAsia="Arial Unicode M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D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is\Application%20Data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84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xxxx</cp:lastModifiedBy>
  <cp:revision>17</cp:revision>
  <cp:lastPrinted>2009-06-20T03:52:00Z</cp:lastPrinted>
  <dcterms:created xsi:type="dcterms:W3CDTF">2010-11-18T09:19:00Z</dcterms:created>
  <dcterms:modified xsi:type="dcterms:W3CDTF">2010-11-18T10:58:00Z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